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/>
      </w:pPr>
    </w:p>
    <w:p>
      <w:pPr>
        <w:ind w:firstLine="420"/>
      </w:pPr>
    </w:p>
    <w:p>
      <w:pPr>
        <w:pStyle w:val="30"/>
        <w:ind w:firstLine="2409" w:firstLineChars="5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Xblog博客</w:t>
      </w:r>
    </w:p>
    <w:p>
      <w:pPr>
        <w:pStyle w:val="30"/>
        <w:ind w:firstLine="1928" w:firstLineChars="400"/>
        <w:jc w:val="both"/>
        <w:rPr>
          <w:b w:val="0"/>
          <w:szCs w:val="44"/>
        </w:rPr>
      </w:pPr>
      <w:r>
        <w:rPr>
          <w:rFonts w:hint="eastAsia"/>
        </w:rPr>
        <w:t>需求规格说明书</w:t>
      </w:r>
    </w:p>
    <w:p>
      <w:pPr>
        <w:pStyle w:val="14"/>
        <w:ind w:firstLine="2711" w:firstLineChars="900"/>
        <w:jc w:val="both"/>
        <w:rPr>
          <w:rFonts w:ascii="黑体"/>
          <w:b w:val="0"/>
          <w:sz w:val="32"/>
          <w:szCs w:val="32"/>
        </w:rPr>
      </w:pPr>
      <w:r>
        <w:rPr>
          <w:rFonts w:hint="eastAsia" w:ascii="黑体"/>
        </w:rPr>
        <w:t>编号：LSD</w:t>
      </w:r>
    </w:p>
    <w:p>
      <w:pPr>
        <w:pStyle w:val="14"/>
        <w:ind w:firstLine="2702" w:firstLineChars="897"/>
        <w:jc w:val="both"/>
        <w:rPr>
          <w:rFonts w:hint="eastAsia"/>
        </w:rPr>
      </w:pPr>
      <w:r>
        <w:rPr>
          <w:rFonts w:hint="eastAsia" w:ascii="黑体"/>
        </w:rPr>
        <w:t>版本：1.0</w:t>
      </w:r>
    </w:p>
    <w:p>
      <w:pPr>
        <w:ind w:firstLine="420"/>
        <w:jc w:val="center"/>
      </w:pPr>
    </w:p>
    <w:p>
      <w:pPr>
        <w:ind w:firstLine="420"/>
        <w:jc w:val="left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eastAsia="zh-CN"/>
        </w:rPr>
        <w:t>设计团队：中软</w:t>
      </w:r>
      <w:r>
        <w:rPr>
          <w:rFonts w:hint="eastAsia"/>
          <w:b/>
          <w:bCs/>
          <w:sz w:val="30"/>
          <w:szCs w:val="30"/>
          <w:lang w:val="en-US" w:eastAsia="zh-CN"/>
        </w:rPr>
        <w:t>1组</w:t>
      </w:r>
    </w:p>
    <w:p>
      <w:pPr>
        <w:ind w:firstLine="420"/>
        <w:jc w:val="left"/>
        <w:rPr>
          <w:rFonts w:hint="eastAsia"/>
          <w:b/>
          <w:bCs/>
          <w:sz w:val="30"/>
          <w:szCs w:val="30"/>
          <w:lang w:eastAsia="zh-CN"/>
        </w:rPr>
      </w:pPr>
      <w:r>
        <w:rPr>
          <w:rFonts w:hint="eastAsia"/>
          <w:b/>
          <w:bCs/>
          <w:sz w:val="30"/>
          <w:szCs w:val="30"/>
          <w:lang w:eastAsia="zh-CN"/>
        </w:rPr>
        <w:t>组员：张明远</w:t>
      </w:r>
    </w:p>
    <w:p>
      <w:pPr>
        <w:ind w:firstLine="420"/>
        <w:jc w:val="left"/>
        <w:rPr>
          <w:rFonts w:hint="eastAsia"/>
          <w:b/>
          <w:bCs/>
          <w:sz w:val="30"/>
          <w:szCs w:val="30"/>
          <w:lang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 xml:space="preserve">      </w:t>
      </w:r>
      <w:r>
        <w:rPr>
          <w:rFonts w:hint="eastAsia"/>
          <w:b/>
          <w:bCs/>
          <w:sz w:val="30"/>
          <w:szCs w:val="30"/>
          <w:lang w:eastAsia="zh-CN"/>
        </w:rPr>
        <w:t>邹豪</w:t>
      </w:r>
    </w:p>
    <w:p>
      <w:pPr>
        <w:ind w:firstLine="420"/>
        <w:jc w:val="left"/>
        <w:rPr>
          <w:rFonts w:hint="eastAsia"/>
          <w:b/>
          <w:bCs/>
          <w:sz w:val="30"/>
          <w:szCs w:val="30"/>
          <w:lang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 xml:space="preserve">      </w:t>
      </w:r>
      <w:r>
        <w:rPr>
          <w:rFonts w:hint="eastAsia"/>
          <w:b/>
          <w:bCs/>
          <w:sz w:val="30"/>
          <w:szCs w:val="30"/>
          <w:lang w:eastAsia="zh-CN"/>
        </w:rPr>
        <w:t>方挺强</w:t>
      </w:r>
    </w:p>
    <w:p>
      <w:pPr>
        <w:ind w:firstLine="420"/>
        <w:jc w:val="left"/>
        <w:rPr>
          <w:rFonts w:hint="eastAsia"/>
          <w:b/>
          <w:bCs/>
          <w:sz w:val="30"/>
          <w:szCs w:val="30"/>
          <w:lang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 xml:space="preserve">      </w:t>
      </w:r>
      <w:r>
        <w:rPr>
          <w:rFonts w:hint="eastAsia"/>
          <w:b/>
          <w:bCs/>
          <w:sz w:val="30"/>
          <w:szCs w:val="30"/>
          <w:lang w:eastAsia="zh-CN"/>
        </w:rPr>
        <w:t>柳飞洋</w:t>
      </w:r>
    </w:p>
    <w:p>
      <w:pPr>
        <w:ind w:firstLine="420"/>
        <w:jc w:val="left"/>
        <w:rPr>
          <w:rFonts w:hint="eastAsia"/>
          <w:b/>
          <w:bCs/>
          <w:sz w:val="30"/>
          <w:szCs w:val="30"/>
          <w:lang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 xml:space="preserve"> </w:t>
      </w:r>
    </w:p>
    <w:p>
      <w:pPr>
        <w:ind w:firstLine="420"/>
        <w:jc w:val="left"/>
        <w:rPr>
          <w:rFonts w:hint="eastAsia"/>
          <w:b/>
          <w:bCs/>
          <w:sz w:val="30"/>
          <w:szCs w:val="30"/>
          <w:lang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 xml:space="preserve">      </w:t>
      </w:r>
    </w:p>
    <w:p>
      <w:pPr>
        <w:ind w:firstLine="420"/>
        <w:jc w:val="left"/>
      </w:pPr>
      <w:r>
        <w:rPr>
          <w:rFonts w:hint="eastAsia"/>
          <w:b/>
          <w:bCs/>
          <w:sz w:val="30"/>
          <w:szCs w:val="30"/>
          <w:lang w:val="en-US" w:eastAsia="zh-CN"/>
        </w:rPr>
        <w:t xml:space="preserve">      </w:t>
      </w:r>
    </w:p>
    <w:p>
      <w:pPr>
        <w:ind w:firstLine="420"/>
        <w:jc w:val="center"/>
      </w:pPr>
    </w:p>
    <w:p/>
    <w:tbl>
      <w:tblPr>
        <w:tblStyle w:val="16"/>
        <w:tblpPr w:leftFromText="180" w:rightFromText="180" w:vertAnchor="text" w:horzAnchor="margin" w:tblpXSpec="left" w:tblpY="78"/>
        <w:tblW w:w="8390" w:type="dxa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8"/>
        <w:gridCol w:w="3060"/>
        <w:gridCol w:w="1080"/>
        <w:gridCol w:w="3062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4" w:space="0"/>
            </w:tcBorders>
            <w:shd w:val="clear" w:color="auto" w:fill="C0C0C0"/>
            <w:vAlign w:val="center"/>
          </w:tcPr>
          <w:p>
            <w:pPr>
              <w:spacing w:before="120" w:line="300" w:lineRule="auto"/>
              <w:rPr>
                <w:rFonts w:ascii="Times New Roman" w:hAnsi="Times New Roman"/>
                <w:b/>
                <w:bCs/>
                <w:szCs w:val="24"/>
                <w:lang w:eastAsia="en-US"/>
              </w:rPr>
            </w:pPr>
            <w:r>
              <w:rPr>
                <w:rFonts w:hint="eastAsia"/>
                <w:b/>
                <w:bCs/>
              </w:rPr>
              <w:t>作者：</w:t>
            </w:r>
          </w:p>
        </w:tc>
        <w:tc>
          <w:tcPr>
            <w:tcW w:w="3060" w:type="dxa"/>
            <w:tcBorders>
              <w:top w:val="single" w:color="auto" w:sz="12" w:space="0"/>
              <w:left w:val="single" w:color="auto" w:sz="4" w:space="0"/>
              <w:bottom w:val="single" w:color="auto" w:sz="12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before="120" w:line="300" w:lineRule="auto"/>
              <w:rPr>
                <w:rFonts w:hint="eastAsia" w:ascii="Times New Roman" w:hAnsi="Times New Roman" w:eastAsia="宋体"/>
                <w:szCs w:val="24"/>
                <w:lang w:eastAsia="zh-CN"/>
              </w:rPr>
            </w:pPr>
            <w:r>
              <w:rPr>
                <w:rFonts w:hint="eastAsia" w:ascii="Times New Roman" w:hAnsi="Times New Roman"/>
                <w:szCs w:val="24"/>
                <w:lang w:eastAsia="zh-CN"/>
              </w:rPr>
              <w:t>张明远、邹豪、方挺强、柳飞洋</w:t>
            </w:r>
          </w:p>
        </w:tc>
        <w:tc>
          <w:tcPr>
            <w:tcW w:w="1080" w:type="dxa"/>
            <w:tcBorders>
              <w:top w:val="single" w:color="auto" w:sz="12" w:space="0"/>
              <w:left w:val="single" w:color="auto" w:sz="4" w:space="0"/>
              <w:bottom w:val="single" w:color="auto" w:sz="12" w:space="0"/>
              <w:right w:val="single" w:color="auto" w:sz="4" w:space="0"/>
            </w:tcBorders>
            <w:shd w:val="clear" w:color="auto" w:fill="C0C0C0"/>
            <w:vAlign w:val="center"/>
          </w:tcPr>
          <w:p>
            <w:pPr>
              <w:spacing w:before="120" w:line="300" w:lineRule="auto"/>
              <w:rPr>
                <w:rFonts w:ascii="Times New Roman" w:hAnsi="Times New Roman"/>
                <w:b/>
                <w:bCs/>
                <w:szCs w:val="24"/>
              </w:rPr>
            </w:pPr>
            <w:r>
              <w:rPr>
                <w:rFonts w:hint="eastAsia"/>
                <w:b/>
                <w:bCs/>
              </w:rPr>
              <w:t>日期：</w:t>
            </w:r>
          </w:p>
        </w:tc>
        <w:tc>
          <w:tcPr>
            <w:tcW w:w="3062" w:type="dxa"/>
            <w:tcBorders>
              <w:top w:val="single" w:color="auto" w:sz="12" w:space="0"/>
              <w:left w:val="single" w:color="auto" w:sz="4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before="120" w:line="300" w:lineRule="auto"/>
              <w:ind w:firstLine="420" w:firstLineChars="200"/>
              <w:rPr>
                <w:rFonts w:hint="eastAsia" w:ascii="Times New Roman" w:hAnsi="Times New Roman" w:eastAsia="宋体"/>
                <w:szCs w:val="24"/>
                <w:lang w:val="en-US" w:eastAsia="zh-CN"/>
              </w:rPr>
            </w:pPr>
            <w:r>
              <w:rPr>
                <w:rFonts w:hint="eastAsia" w:ascii="Times New Roman" w:hAnsi="Times New Roman"/>
                <w:szCs w:val="24"/>
                <w:lang w:val="en-US" w:eastAsia="zh-CN"/>
              </w:rPr>
              <w:t>2018/5/27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4" w:space="0"/>
            </w:tcBorders>
            <w:shd w:val="clear" w:color="auto" w:fill="C0C0C0"/>
            <w:vAlign w:val="center"/>
          </w:tcPr>
          <w:p>
            <w:pPr>
              <w:spacing w:before="120" w:line="300" w:lineRule="auto"/>
              <w:rPr>
                <w:rFonts w:ascii="Times New Roman" w:hAnsi="Times New Roman"/>
                <w:b/>
                <w:bCs/>
                <w:szCs w:val="24"/>
              </w:rPr>
            </w:pPr>
            <w:r>
              <w:rPr>
                <w:rFonts w:hint="eastAsia"/>
                <w:b/>
                <w:bCs/>
              </w:rPr>
              <w:t>客户确认：</w:t>
            </w:r>
          </w:p>
        </w:tc>
        <w:tc>
          <w:tcPr>
            <w:tcW w:w="3060" w:type="dxa"/>
            <w:tcBorders>
              <w:top w:val="single" w:color="auto" w:sz="12" w:space="0"/>
              <w:left w:val="single" w:color="auto" w:sz="4" w:space="0"/>
              <w:bottom w:val="single" w:color="auto" w:sz="12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before="120" w:line="300" w:lineRule="auto"/>
              <w:ind w:firstLine="420" w:firstLineChars="200"/>
              <w:rPr>
                <w:rFonts w:ascii="Times New Roman" w:hAnsi="Times New Roman"/>
                <w:szCs w:val="24"/>
              </w:rPr>
            </w:pPr>
          </w:p>
        </w:tc>
        <w:tc>
          <w:tcPr>
            <w:tcW w:w="1080" w:type="dxa"/>
            <w:tcBorders>
              <w:top w:val="single" w:color="auto" w:sz="12" w:space="0"/>
              <w:left w:val="single" w:color="auto" w:sz="4" w:space="0"/>
              <w:bottom w:val="single" w:color="auto" w:sz="12" w:space="0"/>
              <w:right w:val="single" w:color="auto" w:sz="4" w:space="0"/>
            </w:tcBorders>
            <w:shd w:val="clear" w:color="auto" w:fill="C0C0C0"/>
            <w:vAlign w:val="center"/>
          </w:tcPr>
          <w:p>
            <w:pPr>
              <w:spacing w:before="120" w:line="300" w:lineRule="auto"/>
              <w:rPr>
                <w:rFonts w:ascii="Times New Roman" w:hAnsi="Times New Roman"/>
                <w:b/>
                <w:bCs/>
                <w:szCs w:val="24"/>
              </w:rPr>
            </w:pPr>
            <w:r>
              <w:rPr>
                <w:rFonts w:hint="eastAsia"/>
                <w:b/>
                <w:bCs/>
              </w:rPr>
              <w:t>日期：</w:t>
            </w:r>
          </w:p>
        </w:tc>
        <w:tc>
          <w:tcPr>
            <w:tcW w:w="3062" w:type="dxa"/>
            <w:tcBorders>
              <w:top w:val="single" w:color="auto" w:sz="12" w:space="0"/>
              <w:left w:val="single" w:color="auto" w:sz="4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before="120" w:line="300" w:lineRule="auto"/>
              <w:ind w:firstLine="420" w:firstLineChars="200"/>
              <w:rPr>
                <w:rFonts w:ascii="Times New Roman" w:hAnsi="Times New Roman"/>
                <w:szCs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4" w:space="0"/>
            </w:tcBorders>
            <w:shd w:val="clear" w:color="auto" w:fill="C0C0C0"/>
            <w:vAlign w:val="center"/>
          </w:tcPr>
          <w:p>
            <w:pPr>
              <w:spacing w:before="120" w:line="300" w:lineRule="auto"/>
              <w:rPr>
                <w:rFonts w:ascii="Arial" w:hAnsi="Arial"/>
                <w:b/>
                <w:bCs/>
                <w:szCs w:val="24"/>
              </w:rPr>
            </w:pPr>
            <w:r>
              <w:rPr>
                <w:rFonts w:hint="eastAsia"/>
                <w:b/>
                <w:bCs/>
              </w:rPr>
              <w:t>公司审批：</w:t>
            </w:r>
          </w:p>
        </w:tc>
        <w:tc>
          <w:tcPr>
            <w:tcW w:w="3060" w:type="dxa"/>
            <w:tcBorders>
              <w:top w:val="single" w:color="auto" w:sz="12" w:space="0"/>
              <w:left w:val="single" w:color="auto" w:sz="4" w:space="0"/>
              <w:bottom w:val="single" w:color="auto" w:sz="12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before="120" w:line="300" w:lineRule="auto"/>
              <w:ind w:firstLine="420" w:firstLineChars="200"/>
              <w:rPr>
                <w:rFonts w:ascii="Times New Roman" w:hAnsi="Times New Roman"/>
                <w:szCs w:val="24"/>
              </w:rPr>
            </w:pPr>
          </w:p>
        </w:tc>
        <w:tc>
          <w:tcPr>
            <w:tcW w:w="1080" w:type="dxa"/>
            <w:tcBorders>
              <w:top w:val="single" w:color="auto" w:sz="12" w:space="0"/>
              <w:left w:val="single" w:color="auto" w:sz="4" w:space="0"/>
              <w:bottom w:val="single" w:color="auto" w:sz="12" w:space="0"/>
              <w:right w:val="single" w:color="auto" w:sz="4" w:space="0"/>
            </w:tcBorders>
            <w:shd w:val="clear" w:color="auto" w:fill="C0C0C0"/>
            <w:vAlign w:val="center"/>
          </w:tcPr>
          <w:p>
            <w:pPr>
              <w:spacing w:before="120" w:line="300" w:lineRule="auto"/>
              <w:rPr>
                <w:rFonts w:ascii="Arial" w:hAnsi="Arial"/>
                <w:b/>
                <w:bCs/>
                <w:szCs w:val="24"/>
              </w:rPr>
            </w:pPr>
            <w:r>
              <w:rPr>
                <w:rFonts w:hint="eastAsia"/>
                <w:b/>
                <w:bCs/>
              </w:rPr>
              <w:t>日期</w:t>
            </w:r>
          </w:p>
        </w:tc>
        <w:tc>
          <w:tcPr>
            <w:tcW w:w="3062" w:type="dxa"/>
            <w:tcBorders>
              <w:top w:val="single" w:color="auto" w:sz="12" w:space="0"/>
              <w:left w:val="single" w:color="auto" w:sz="4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before="120" w:line="300" w:lineRule="auto"/>
              <w:ind w:firstLine="420" w:firstLineChars="200"/>
              <w:rPr>
                <w:rFonts w:ascii="Times New Roman" w:hAnsi="Times New Roman"/>
                <w:szCs w:val="24"/>
              </w:rPr>
            </w:pPr>
          </w:p>
        </w:tc>
      </w:tr>
    </w:tbl>
    <w:p>
      <w:pPr>
        <w:ind w:firstLine="420"/>
        <w:rPr>
          <w:rFonts w:ascii="Arial" w:hAnsi="Arial" w:cs="Times New Roman"/>
        </w:rPr>
      </w:pPr>
    </w:p>
    <w:p>
      <w:pPr>
        <w:pStyle w:val="14"/>
        <w:ind w:firstLine="0" w:firstLineChars="0"/>
        <w:rPr>
          <w:sz w:val="24"/>
        </w:rPr>
      </w:pPr>
      <w:r>
        <w:rPr>
          <w:rFonts w:hint="eastAsia"/>
          <w:sz w:val="24"/>
        </w:rPr>
        <w:t>变更记录</w:t>
      </w:r>
    </w:p>
    <w:tbl>
      <w:tblPr>
        <w:tblStyle w:val="16"/>
        <w:tblW w:w="8280" w:type="dxa"/>
        <w:tblInd w:w="288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15"/>
        <w:gridCol w:w="1043"/>
        <w:gridCol w:w="3777"/>
        <w:gridCol w:w="1445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C0C0C0"/>
            <w:vAlign w:val="top"/>
          </w:tcPr>
          <w:p>
            <w:pPr>
              <w:spacing w:line="300" w:lineRule="auto"/>
              <w:jc w:val="center"/>
              <w:rPr>
                <w:rFonts w:ascii="Arial" w:hAnsi="Arial"/>
                <w:b/>
                <w:bCs/>
                <w:szCs w:val="24"/>
              </w:rPr>
            </w:pPr>
            <w:r>
              <w:rPr>
                <w:rFonts w:hint="eastAsia"/>
                <w:b/>
                <w:bCs/>
              </w:rPr>
              <w:t>日期</w:t>
            </w:r>
          </w:p>
        </w:tc>
        <w:tc>
          <w:tcPr>
            <w:tcW w:w="104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C0C0C0"/>
            <w:vAlign w:val="top"/>
          </w:tcPr>
          <w:p>
            <w:pPr>
              <w:spacing w:line="300" w:lineRule="auto"/>
              <w:jc w:val="center"/>
              <w:rPr>
                <w:rFonts w:ascii="Arial" w:hAnsi="Arial"/>
                <w:b/>
                <w:bCs/>
                <w:szCs w:val="24"/>
              </w:rPr>
            </w:pPr>
            <w:r>
              <w:rPr>
                <w:rFonts w:hint="eastAsia"/>
                <w:b/>
                <w:bCs/>
              </w:rPr>
              <w:t>版本</w:t>
            </w:r>
          </w:p>
        </w:tc>
        <w:tc>
          <w:tcPr>
            <w:tcW w:w="377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C0C0C0"/>
            <w:vAlign w:val="top"/>
          </w:tcPr>
          <w:p>
            <w:pPr>
              <w:spacing w:line="300" w:lineRule="auto"/>
              <w:jc w:val="center"/>
              <w:rPr>
                <w:rFonts w:ascii="Arial" w:hAnsi="Arial"/>
                <w:b/>
                <w:bCs/>
                <w:szCs w:val="24"/>
              </w:rPr>
            </w:pPr>
            <w:r>
              <w:rPr>
                <w:rFonts w:hint="eastAsia"/>
                <w:b/>
                <w:bCs/>
              </w:rPr>
              <w:t>变更说明</w:t>
            </w:r>
          </w:p>
        </w:tc>
        <w:tc>
          <w:tcPr>
            <w:tcW w:w="144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C0C0C0"/>
            <w:vAlign w:val="top"/>
          </w:tcPr>
          <w:p>
            <w:pPr>
              <w:spacing w:line="300" w:lineRule="auto"/>
              <w:jc w:val="center"/>
              <w:rPr>
                <w:rFonts w:ascii="Arial" w:hAnsi="Arial"/>
                <w:b/>
                <w:bCs/>
                <w:szCs w:val="24"/>
              </w:rPr>
            </w:pPr>
            <w:r>
              <w:rPr>
                <w:rFonts w:hint="eastAsia"/>
                <w:b/>
                <w:bCs/>
              </w:rPr>
              <w:t>作者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</w:tblPrEx>
        <w:tc>
          <w:tcPr>
            <w:tcW w:w="201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spacing w:line="300" w:lineRule="auto"/>
              <w:rPr>
                <w:rFonts w:hint="eastAsia" w:ascii="Arial" w:hAnsi="Arial" w:eastAsia="宋体"/>
                <w:szCs w:val="24"/>
                <w:lang w:val="en-US" w:eastAsia="zh-CN"/>
              </w:rPr>
            </w:pPr>
          </w:p>
        </w:tc>
        <w:tc>
          <w:tcPr>
            <w:tcW w:w="104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spacing w:line="300" w:lineRule="auto"/>
              <w:rPr>
                <w:rFonts w:ascii="Arial" w:hAnsi="Arial"/>
                <w:szCs w:val="24"/>
              </w:rPr>
            </w:pPr>
          </w:p>
        </w:tc>
        <w:tc>
          <w:tcPr>
            <w:tcW w:w="377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pStyle w:val="13"/>
              <w:rPr>
                <w:lang w:eastAsia="zh-CN"/>
              </w:rPr>
            </w:pPr>
          </w:p>
        </w:tc>
        <w:tc>
          <w:tcPr>
            <w:tcW w:w="144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spacing w:line="300" w:lineRule="auto"/>
              <w:rPr>
                <w:rFonts w:hint="eastAsia" w:ascii="Arial" w:hAnsi="Arial" w:eastAsia="宋体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spacing w:line="300" w:lineRule="auto"/>
              <w:rPr>
                <w:rFonts w:ascii="Arial" w:hAnsi="Arial"/>
                <w:szCs w:val="24"/>
              </w:rPr>
            </w:pPr>
          </w:p>
        </w:tc>
        <w:tc>
          <w:tcPr>
            <w:tcW w:w="104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spacing w:line="300" w:lineRule="auto"/>
              <w:rPr>
                <w:rFonts w:ascii="Arial" w:hAnsi="Arial"/>
                <w:szCs w:val="24"/>
              </w:rPr>
            </w:pPr>
          </w:p>
        </w:tc>
        <w:tc>
          <w:tcPr>
            <w:tcW w:w="377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pStyle w:val="13"/>
              <w:rPr>
                <w:lang w:eastAsia="zh-CN"/>
              </w:rPr>
            </w:pPr>
          </w:p>
        </w:tc>
        <w:tc>
          <w:tcPr>
            <w:tcW w:w="144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spacing w:line="300" w:lineRule="auto"/>
              <w:rPr>
                <w:rFonts w:ascii="Arial" w:hAnsi="Arial"/>
                <w:szCs w:val="24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</w:tblPrEx>
        <w:tc>
          <w:tcPr>
            <w:tcW w:w="201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spacing w:line="300" w:lineRule="auto"/>
              <w:rPr>
                <w:rFonts w:ascii="Arial" w:hAnsi="Arial"/>
                <w:szCs w:val="24"/>
              </w:rPr>
            </w:pPr>
          </w:p>
        </w:tc>
        <w:tc>
          <w:tcPr>
            <w:tcW w:w="104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spacing w:line="300" w:lineRule="auto"/>
              <w:rPr>
                <w:rFonts w:ascii="Arial" w:hAnsi="Arial"/>
                <w:szCs w:val="24"/>
              </w:rPr>
            </w:pPr>
          </w:p>
        </w:tc>
        <w:tc>
          <w:tcPr>
            <w:tcW w:w="377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spacing w:line="300" w:lineRule="auto"/>
              <w:rPr>
                <w:rFonts w:ascii="Arial" w:hAnsi="Arial"/>
                <w:szCs w:val="24"/>
              </w:rPr>
            </w:pPr>
          </w:p>
        </w:tc>
        <w:tc>
          <w:tcPr>
            <w:tcW w:w="144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spacing w:line="300" w:lineRule="auto"/>
              <w:rPr>
                <w:rFonts w:ascii="Arial" w:hAnsi="Arial"/>
                <w:szCs w:val="24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spacing w:line="300" w:lineRule="auto"/>
              <w:ind w:firstLine="420" w:firstLineChars="200"/>
              <w:jc w:val="center"/>
              <w:rPr>
                <w:rFonts w:ascii="Arial" w:hAnsi="Arial"/>
                <w:szCs w:val="24"/>
              </w:rPr>
            </w:pPr>
          </w:p>
        </w:tc>
        <w:tc>
          <w:tcPr>
            <w:tcW w:w="104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spacing w:line="300" w:lineRule="auto"/>
              <w:ind w:firstLine="420" w:firstLineChars="200"/>
              <w:jc w:val="center"/>
              <w:rPr>
                <w:rFonts w:ascii="Arial" w:hAnsi="Arial"/>
                <w:szCs w:val="24"/>
              </w:rPr>
            </w:pPr>
          </w:p>
        </w:tc>
        <w:tc>
          <w:tcPr>
            <w:tcW w:w="377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spacing w:line="300" w:lineRule="auto"/>
              <w:rPr>
                <w:rFonts w:ascii="Arial" w:hAnsi="Arial"/>
                <w:szCs w:val="24"/>
              </w:rPr>
            </w:pPr>
          </w:p>
        </w:tc>
        <w:tc>
          <w:tcPr>
            <w:tcW w:w="144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spacing w:line="300" w:lineRule="auto"/>
              <w:ind w:firstLine="420" w:firstLineChars="200"/>
              <w:rPr>
                <w:rFonts w:ascii="Arial" w:hAnsi="Arial"/>
                <w:szCs w:val="24"/>
              </w:rPr>
            </w:pPr>
          </w:p>
        </w:tc>
      </w:tr>
    </w:tbl>
    <w:p/>
    <w:p>
      <w:pPr>
        <w:pStyle w:val="2"/>
        <w:ind w:left="0" w:firstLine="0"/>
      </w:pPr>
      <w:bookmarkStart w:id="0" w:name="_Toc527276047"/>
      <w:bookmarkStart w:id="1" w:name="_Toc17016058"/>
      <w:bookmarkStart w:id="2" w:name="_Toc524174149"/>
      <w:r>
        <w:rPr>
          <w:rFonts w:hint="eastAsia"/>
        </w:rPr>
        <w:t>概述</w:t>
      </w:r>
      <w:bookmarkEnd w:id="0"/>
      <w:bookmarkEnd w:id="1"/>
    </w:p>
    <w:p>
      <w:pPr>
        <w:ind w:firstLine="480"/>
      </w:pPr>
      <w:r>
        <w:rPr>
          <w:rFonts w:hint="eastAsia"/>
          <w:sz w:val="24"/>
        </w:rPr>
        <w:t>本系统主要为实现</w:t>
      </w:r>
      <w:r>
        <w:rPr>
          <w:rFonts w:hint="eastAsia"/>
          <w:sz w:val="24"/>
          <w:lang w:eastAsia="zh-CN"/>
        </w:rPr>
        <w:t>博客、问答、分享等网络社交互动</w:t>
      </w:r>
      <w:r>
        <w:rPr>
          <w:rFonts w:hint="eastAsia"/>
          <w:sz w:val="24"/>
        </w:rPr>
        <w:t>而设计，通过本系统实现</w:t>
      </w:r>
      <w:r>
        <w:rPr>
          <w:rFonts w:hint="eastAsia"/>
          <w:sz w:val="24"/>
          <w:lang w:eastAsia="zh-CN"/>
        </w:rPr>
        <w:t>写博客、浏览博客、评论博客等互动功能，并且本系统具有强大的后台管理功能，以此维护博客的日常运营。</w:t>
      </w:r>
    </w:p>
    <w:p>
      <w:pPr>
        <w:pStyle w:val="3"/>
      </w:pPr>
      <w:bookmarkStart w:id="3" w:name="_Toc17016059"/>
      <w:bookmarkStart w:id="4" w:name="_Toc527276048"/>
      <w:r>
        <w:rPr>
          <w:rFonts w:hint="eastAsia"/>
        </w:rPr>
        <w:t>目的</w:t>
      </w:r>
      <w:bookmarkEnd w:id="2"/>
      <w:bookmarkEnd w:id="3"/>
      <w:bookmarkEnd w:id="4"/>
    </w:p>
    <w:p>
      <w:pPr>
        <w:ind w:firstLine="480"/>
        <w:rPr>
          <w:rFonts w:hint="eastAsia" w:eastAsia="宋体"/>
          <w:lang w:eastAsia="zh-CN"/>
        </w:rPr>
      </w:pPr>
      <w:r>
        <w:rPr>
          <w:rFonts w:hint="eastAsia"/>
          <w:sz w:val="24"/>
        </w:rPr>
        <w:t>通过本系统实现</w:t>
      </w:r>
      <w:r>
        <w:rPr>
          <w:rFonts w:hint="eastAsia"/>
          <w:sz w:val="24"/>
          <w:lang w:eastAsia="zh-CN"/>
        </w:rPr>
        <w:t>博客网站的交流分享评论功能，提供一个好的社交网站。</w:t>
      </w:r>
    </w:p>
    <w:p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项目用例图</w:t>
      </w:r>
    </w:p>
    <w:p>
      <w:pPr>
        <w:ind w:firstLine="480"/>
        <w:rPr>
          <w:rFonts w:hint="eastAsia" w:ascii="Arial" w:hAnsi="Arial"/>
          <w:sz w:val="24"/>
          <w:lang w:val="en-US" w:eastAsia="zh-CN"/>
        </w:rPr>
      </w:pPr>
      <w:r>
        <w:rPr>
          <w:rFonts w:hint="eastAsia" w:ascii="Arial" w:hAnsi="Arial"/>
          <w:sz w:val="24"/>
          <w:lang w:val="en-US" w:eastAsia="zh-CN"/>
        </w:rPr>
        <w:t>普通用户：</w:t>
      </w:r>
    </w:p>
    <w:p>
      <w:pPr>
        <w:ind w:firstLine="480"/>
        <w:rPr>
          <w:rFonts w:hint="eastAsia" w:ascii="Arial" w:hAnsi="Arial"/>
          <w:sz w:val="24"/>
          <w:lang w:val="en-US" w:eastAsia="zh-CN"/>
        </w:rPr>
      </w:pPr>
    </w:p>
    <w:p>
      <w:pPr>
        <w:ind w:firstLine="480"/>
        <w:rPr>
          <w:rFonts w:hint="eastAsia" w:ascii="Arial" w:hAnsi="Arial"/>
          <w:sz w:val="24"/>
          <w:lang w:val="en-US" w:eastAsia="zh-CN"/>
        </w:rPr>
      </w:pPr>
    </w:p>
    <w:p>
      <w:pPr>
        <w:ind w:firstLine="480"/>
        <w:rPr>
          <w:rFonts w:hint="eastAsia" w:ascii="Arial" w:hAnsi="Arial"/>
          <w:sz w:val="24"/>
          <w:lang w:val="en-US" w:eastAsia="zh-CN"/>
        </w:rPr>
      </w:pPr>
    </w:p>
    <w:p>
      <w:pPr>
        <w:rPr>
          <w:rFonts w:hint="eastAsia" w:ascii="Arial" w:hAnsi="Arial"/>
          <w:sz w:val="24"/>
          <w:lang w:val="en-US" w:eastAsia="zh-CN"/>
        </w:rPr>
      </w:pPr>
    </w:p>
    <w:p>
      <w:pPr>
        <w:ind w:firstLine="480"/>
      </w:pPr>
      <w:r>
        <w:pict>
          <v:shape id="_x0000_i1025" o:spt="75" type="#_x0000_t75" style="height:242.35pt;width:415.1pt;" filled="f" o:preferrelative="t" stroked="f" coordsize="21600,21600">
            <v:path/>
            <v:fill on="f" focussize="0,0"/>
            <v:stroke on="f"/>
            <v:imagedata r:id="rId4" o:title=""/>
            <o:lock v:ext="edit" aspectratio="t"/>
            <w10:wrap type="none"/>
            <w10:anchorlock/>
          </v:shape>
        </w:pict>
      </w:r>
    </w:p>
    <w:p>
      <w:pPr>
        <w:ind w:firstLine="480"/>
        <w:rPr>
          <w:rFonts w:hint="eastAsia"/>
          <w:lang w:eastAsia="zh-CN"/>
        </w:rPr>
      </w:pPr>
    </w:p>
    <w:p>
      <w:pPr>
        <w:ind w:firstLine="480"/>
        <w:rPr>
          <w:rFonts w:hint="eastAsia"/>
          <w:lang w:eastAsia="zh-CN"/>
        </w:rPr>
      </w:pPr>
    </w:p>
    <w:p>
      <w:pPr>
        <w:ind w:firstLine="480"/>
        <w:rPr>
          <w:rFonts w:hint="eastAsia"/>
          <w:lang w:eastAsia="zh-CN"/>
        </w:rPr>
      </w:pPr>
    </w:p>
    <w:p>
      <w:pPr>
        <w:ind w:firstLine="480"/>
        <w:rPr>
          <w:rFonts w:hint="eastAsia"/>
          <w:lang w:eastAsia="zh-CN"/>
        </w:rPr>
      </w:pPr>
    </w:p>
    <w:p>
      <w:pPr>
        <w:ind w:firstLine="480"/>
        <w:rPr>
          <w:rFonts w:hint="eastAsia"/>
          <w:lang w:eastAsia="zh-CN"/>
        </w:rPr>
      </w:pPr>
    </w:p>
    <w:p>
      <w:pPr>
        <w:ind w:firstLine="480"/>
        <w:rPr>
          <w:rFonts w:hint="eastAsia"/>
          <w:lang w:eastAsia="zh-CN"/>
        </w:rPr>
      </w:pPr>
    </w:p>
    <w:p>
      <w:pPr>
        <w:ind w:firstLine="480"/>
        <w:rPr>
          <w:rFonts w:hint="eastAsia"/>
          <w:lang w:eastAsia="zh-CN"/>
        </w:rPr>
      </w:pPr>
    </w:p>
    <w:p>
      <w:pPr>
        <w:ind w:firstLine="480"/>
        <w:rPr>
          <w:rFonts w:hint="eastAsia"/>
          <w:lang w:eastAsia="zh-CN"/>
        </w:rPr>
      </w:pPr>
    </w:p>
    <w:p>
      <w:pPr>
        <w:ind w:firstLine="480"/>
        <w:rPr>
          <w:rFonts w:hint="eastAsia"/>
          <w:lang w:eastAsia="zh-CN"/>
        </w:rPr>
      </w:pPr>
      <w:r>
        <w:rPr>
          <w:rFonts w:hint="eastAsia"/>
          <w:lang w:eastAsia="zh-CN"/>
        </w:rPr>
        <w:t>管理员：</w:t>
      </w:r>
    </w:p>
    <w:p>
      <w:pPr>
        <w:ind w:firstLine="480"/>
        <w:rPr>
          <w:rFonts w:hint="eastAsia"/>
          <w:lang w:eastAsia="zh-CN"/>
        </w:rPr>
      </w:pPr>
    </w:p>
    <w:p>
      <w:pPr>
        <w:ind w:firstLine="480"/>
        <w:rPr>
          <w:rFonts w:hint="eastAsia"/>
          <w:lang w:eastAsia="zh-CN"/>
        </w:rPr>
      </w:pPr>
    </w:p>
    <w:p>
      <w:pPr>
        <w:ind w:firstLine="480"/>
        <w:rPr>
          <w:rFonts w:hint="eastAsia"/>
          <w:lang w:eastAsia="zh-CN"/>
        </w:rPr>
      </w:pPr>
    </w:p>
    <w:p>
      <w:pPr>
        <w:ind w:firstLine="480"/>
      </w:pPr>
      <w:r>
        <w:pict>
          <v:shape id="_x0000_i1026" o:spt="75" type="#_x0000_t75" style="height:225.15pt;width:374.05pt;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</w:pict>
      </w:r>
    </w:p>
    <w:p>
      <w:pPr>
        <w:ind w:firstLine="480"/>
      </w:pPr>
    </w:p>
    <w:p>
      <w:pPr>
        <w:ind w:firstLine="480"/>
      </w:pPr>
    </w:p>
    <w:p>
      <w:pPr>
        <w:rPr>
          <w:rFonts w:hint="eastAsia" w:ascii="黑体" w:hAnsi="黑体" w:eastAsia="黑体" w:cs="黑体"/>
          <w:b/>
          <w:bCs/>
          <w:sz w:val="44"/>
          <w:szCs w:val="44"/>
          <w:lang w:eastAsia="zh-CN"/>
        </w:rPr>
      </w:pPr>
      <w:r>
        <w:rPr>
          <w:rFonts w:hint="eastAsia" w:ascii="黑体" w:hAnsi="黑体" w:eastAsia="黑体" w:cs="黑体"/>
          <w:b/>
          <w:bCs/>
          <w:sz w:val="44"/>
          <w:szCs w:val="44"/>
          <w:lang w:val="en-US" w:eastAsia="zh-CN"/>
        </w:rPr>
        <w:t>1</w:t>
      </w:r>
      <w:r>
        <w:rPr>
          <w:rFonts w:hint="eastAsia" w:ascii="黑体" w:hAnsi="黑体" w:eastAsia="黑体" w:cs="黑体"/>
          <w:b/>
          <w:bCs/>
          <w:sz w:val="44"/>
          <w:szCs w:val="44"/>
          <w:lang w:eastAsia="zh-CN"/>
        </w:rPr>
        <w:t>服务端功能模块图</w:t>
      </w:r>
    </w:p>
    <w:p>
      <w:pPr>
        <w:ind w:firstLine="480"/>
      </w:pPr>
      <w:r>
        <w:pict>
          <v:shape id="_x0000_i1027" o:spt="75" type="#_x0000_t75" style="height:280.5pt;width:395.25pt;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</w:pict>
      </w:r>
    </w:p>
    <w:p>
      <w:pPr>
        <w:spacing w:line="400" w:lineRule="atLeast"/>
        <w:jc w:val="center"/>
        <w:rPr>
          <w:sz w:val="28"/>
          <w:szCs w:val="28"/>
        </w:rPr>
      </w:pPr>
      <w:r>
        <w:rPr>
          <w:rFonts w:hint="eastAsia"/>
          <w:szCs w:val="21"/>
        </w:rPr>
        <w:t>图</w:t>
      </w:r>
      <w:r>
        <w:rPr>
          <w:szCs w:val="21"/>
        </w:rPr>
        <w:t xml:space="preserve">5-1  </w:t>
      </w:r>
      <w:r>
        <w:rPr>
          <w:rFonts w:hint="eastAsia"/>
          <w:szCs w:val="21"/>
        </w:rPr>
        <w:t>后台管理模块</w:t>
      </w:r>
    </w:p>
    <w:p>
      <w:pPr>
        <w:pStyle w:val="2"/>
      </w:pPr>
      <w:r>
        <w:rPr>
          <w:rFonts w:hint="eastAsia"/>
        </w:rPr>
        <w:t>客户界面的系统功能模块图</w:t>
      </w:r>
    </w:p>
    <w:p>
      <w:r>
        <w:pict>
          <v:shape id="_x0000_i1028" o:spt="75" type="#_x0000_t75" style="height:417.8pt;width:414.8pt;" filled="f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</w:pict>
      </w:r>
    </w:p>
    <w:p>
      <w:pPr>
        <w:ind w:firstLine="420"/>
      </w:pPr>
      <w:bookmarkStart w:id="5" w:name="_Toc17016063"/>
      <w:bookmarkStart w:id="6" w:name="_Toc527276052"/>
      <w:r>
        <w:rPr>
          <w:rStyle w:val="17"/>
          <w:rFonts w:hint="eastAsia"/>
        </w:rPr>
        <w:t>功能需求</w:t>
      </w:r>
      <w:bookmarkEnd w:id="5"/>
      <w:bookmarkEnd w:id="6"/>
    </w:p>
    <w:p>
      <w:pPr>
        <w:pStyle w:val="3"/>
      </w:pPr>
      <w:r>
        <w:rPr>
          <w:rFonts w:hint="eastAsia"/>
        </w:rPr>
        <w:t>基础设置</w:t>
      </w:r>
    </w:p>
    <w:p>
      <w:pPr>
        <w:ind w:firstLine="420"/>
        <w:rPr>
          <w:rFonts w:hint="eastAsia" w:eastAsia="宋体"/>
          <w:sz w:val="24"/>
          <w:szCs w:val="24"/>
          <w:lang w:eastAsia="zh-CN"/>
        </w:rPr>
      </w:pPr>
      <w:r>
        <w:rPr>
          <w:rFonts w:hint="eastAsia"/>
          <w:sz w:val="24"/>
          <w:szCs w:val="24"/>
        </w:rPr>
        <w:t>这一部分主要完成系统基础信息的录入与查看，主要包括</w:t>
      </w:r>
      <w:r>
        <w:rPr>
          <w:rFonts w:hint="eastAsia"/>
          <w:sz w:val="24"/>
          <w:szCs w:val="24"/>
          <w:lang w:eastAsia="zh-CN"/>
        </w:rPr>
        <w:t>文章设定、用户设定、评论设定、栏目设定。</w:t>
      </w:r>
    </w:p>
    <w:p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通过以上基础信息的设置，完成系统基础数据的录入，为其它业务提供数据基础。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后台管理功能需求</w:t>
      </w:r>
    </w:p>
    <w:p>
      <w:pPr>
        <w:pStyle w:val="4"/>
        <w:numPr>
          <w:ilvl w:val="0"/>
          <w:numId w:val="2"/>
        </w:numPr>
        <w:tabs>
          <w:tab w:val="clear" w:pos="2340"/>
        </w:tabs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管理员登录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管理员通过用户名和密码验证进入后台管理系统进行系统管理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  <w:r>
        <w:pict>
          <v:shape id="_x0000_i1029" o:spt="75" type="#_x0000_t75" style="height:319pt;width:309.85pt;" filled="f" o:preferrelative="t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</w:pict>
      </w:r>
    </w:p>
    <w:p>
      <w:pPr>
        <w:jc w:val="center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管理员登录流程图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pStyle w:val="4"/>
        <w:numPr>
          <w:ilvl w:val="0"/>
          <w:numId w:val="3"/>
        </w:numPr>
        <w:tabs>
          <w:tab w:val="clear" w:pos="2340"/>
        </w:tabs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文章管理</w:t>
      </w:r>
    </w:p>
    <w:p>
      <w:r>
        <w:rPr>
          <w:rFonts w:hint="eastAsia"/>
          <w:sz w:val="24"/>
          <w:szCs w:val="24"/>
          <w:lang w:val="en-US" w:eastAsia="zh-CN"/>
        </w:rPr>
        <w:t>对发布的博客、问答、分享进行管理</w:t>
      </w:r>
    </w:p>
    <w:p/>
    <w:p/>
    <w:p>
      <w:pPr>
        <w:jc w:val="center"/>
      </w:pPr>
      <w:r>
        <w:pict>
          <v:shape id="_x0000_i1041" o:spt="75" alt="" type="#_x0000_t75" style="height:494.8pt;width:414.9pt;" filled="f" o:preferrelative="t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</w:pict>
      </w:r>
    </w:p>
    <w:p>
      <w:pPr>
        <w:jc w:val="center"/>
        <w:rPr>
          <w:rFonts w:hint="eastAsia" w:eastAsia="宋体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文章管理流程图</w:t>
      </w:r>
    </w:p>
    <w:p/>
    <w:p/>
    <w:p/>
    <w:p/>
    <w:p/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4"/>
        </w:numPr>
        <w:tabs>
          <w:tab w:val="clear" w:pos="2340"/>
        </w:tabs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用户管理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管理用户的状态和密码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jc w:val="center"/>
        <w:rPr>
          <w:rFonts w:hint="eastAsia"/>
          <w:sz w:val="24"/>
          <w:szCs w:val="24"/>
          <w:lang w:val="en-US" w:eastAsia="zh-CN"/>
        </w:rPr>
      </w:pPr>
      <w:bookmarkStart w:id="7" w:name="_GoBack"/>
      <w:r>
        <w:pict>
          <v:shape id="_x0000_i1042" o:spt="75" alt="" type="#_x0000_t75" style="height:482.5pt;width:379.85pt;" filled="f" o:preferrelative="t" stroked="f" coordsize="21600,21600">
            <v:path/>
            <v:fill on="f" focussize="0,0"/>
            <v:stroke on="f"/>
            <v:imagedata r:id="rId10" o:title=""/>
            <o:lock v:ext="edit" aspectratio="t"/>
            <w10:wrap type="none"/>
            <w10:anchorlock/>
          </v:shape>
        </w:pict>
      </w:r>
      <w:bookmarkEnd w:id="7"/>
    </w:p>
    <w:p>
      <w:pPr>
        <w:numPr>
          <w:ilvl w:val="0"/>
          <w:numId w:val="0"/>
        </w:numPr>
        <w:ind w:leftChars="0"/>
        <w:jc w:val="center"/>
        <w:rPr>
          <w:rFonts w:hint="eastAsia" w:eastAsia="宋体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用户管理流程图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 w:ascii="Calibri" w:hAnsi="Calibri" w:eastAsia="宋体" w:cs="黑体"/>
          <w:kern w:val="2"/>
          <w:sz w:val="21"/>
          <w:szCs w:val="22"/>
          <w:lang w:val="en-US" w:eastAsia="zh-CN" w:bidi="ar-SA"/>
        </w:rPr>
      </w:pPr>
    </w:p>
    <w:p>
      <w:pPr>
        <w:pStyle w:val="4"/>
        <w:numPr>
          <w:ilvl w:val="0"/>
          <w:numId w:val="4"/>
        </w:numPr>
        <w:tabs>
          <w:tab w:val="clear" w:pos="2340"/>
        </w:tabs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栏目管理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修改栏目的名称、状态、标识</w:t>
      </w:r>
    </w:p>
    <w:p>
      <w:pPr>
        <w:jc w:val="center"/>
      </w:pPr>
      <w:r>
        <w:pict>
          <v:shape id="_x0000_i1038" o:spt="75" type="#_x0000_t75" style="height:464.45pt;width:265.2pt;" filled="f" stroked="f" coordsize="21600,21600">
            <v:path/>
            <v:fill on="f" focussize="0,0"/>
            <v:stroke on="f"/>
            <v:imagedata r:id="rId11" o:title=""/>
            <o:lock v:ext="edit" aspectratio="t"/>
            <w10:wrap type="none"/>
            <w10:anchorlock/>
          </v:shape>
        </w:pict>
      </w:r>
    </w:p>
    <w:p>
      <w:pPr>
        <w:jc w:val="center"/>
      </w:pPr>
    </w:p>
    <w:p>
      <w:pPr>
        <w:jc w:val="center"/>
        <w:rPr>
          <w:rFonts w:hint="eastAsia" w:eastAsia="宋体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栏目管理流程图</w:t>
      </w: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5"/>
        </w:numPr>
        <w:tabs>
          <w:tab w:val="clear" w:pos="576"/>
        </w:tabs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评论管理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删除评论</w:t>
      </w:r>
    </w:p>
    <w:p>
      <w:pPr>
        <w:jc w:val="center"/>
      </w:pPr>
      <w:r>
        <w:pict>
          <v:shape id="_x0000_i1040" o:spt="75" type="#_x0000_t75" style="height:425.45pt;width:283.2pt;" filled="f" stroked="f" coordsize="21600,21600">
            <v:path/>
            <v:fill on="f" focussize="0,0"/>
            <v:stroke on="f"/>
            <v:imagedata r:id="rId12" o:title=""/>
            <o:lock v:ext="edit" aspectratio="t"/>
            <w10:wrap type="none"/>
            <w10:anchorlock/>
          </v:shape>
        </w:pict>
      </w:r>
    </w:p>
    <w:p>
      <w:pPr>
        <w:jc w:val="center"/>
        <w:rPr>
          <w:rFonts w:hint="eastAsia" w:eastAsia="宋体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eastAsia="zh-CN"/>
        </w:rPr>
        <w:t>评论管理流程图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前台系统的功能需求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前台页面的主要功能包括 会员注册、登录、浏览商品、商品分类、购物车、订单查询，个人信息管理，</w:t>
      </w:r>
    </w:p>
    <w:p>
      <w:pPr>
        <w:pStyle w:val="4"/>
        <w:numPr>
          <w:ilvl w:val="0"/>
          <w:numId w:val="6"/>
        </w:numPr>
        <w:tabs>
          <w:tab w:val="clear" w:pos="2340"/>
        </w:tabs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会员注册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游客进入前台页面后可以浏览博客、问答、分享，但当用户想评论、写文章等时，系统会自动提示游客登录！如果没有帐号，可以点击到注册帐号然后登录进行评论、写文章等互动</w:t>
      </w:r>
    </w:p>
    <w:p>
      <w:pPr>
        <w:jc w:val="center"/>
        <w:rPr>
          <w:rFonts w:ascii="Calibri" w:hAnsi="Calibri" w:eastAsia="宋体" w:cs="黑体"/>
          <w:kern w:val="2"/>
          <w:sz w:val="21"/>
          <w:szCs w:val="22"/>
          <w:lang w:val="en-US" w:eastAsia="zh-CN" w:bidi="ar-SA"/>
        </w:rPr>
      </w:pPr>
      <w:r>
        <w:pict>
          <v:shape id="_x0000_i1030" o:spt="75" type="#_x0000_t75" style="height:513.65pt;width:369.05pt;" filled="f" stroked="f" coordsize="21600,21600">
            <v:path/>
            <v:fill on="f" focussize="0,0"/>
            <v:stroke on="f"/>
            <v:imagedata r:id="rId13" o:title=""/>
            <o:lock v:ext="edit" aspectratio="t"/>
            <w10:wrap type="none"/>
            <w10:anchorlock/>
          </v:shape>
        </w:pict>
      </w:r>
    </w:p>
    <w:p>
      <w:pPr>
        <w:numPr>
          <w:ilvl w:val="0"/>
          <w:numId w:val="0"/>
        </w:numPr>
        <w:ind w:leftChars="0"/>
        <w:jc w:val="center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会员注册流程图</w:t>
      </w:r>
    </w:p>
    <w:p>
      <w:pPr>
        <w:numPr>
          <w:ilvl w:val="0"/>
          <w:numId w:val="0"/>
        </w:numPr>
        <w:ind w:leftChars="0"/>
        <w:jc w:val="center"/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/>
        <w:jc w:val="center"/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 w:ascii="Calibri" w:hAnsi="Calibri" w:eastAsia="宋体" w:cs="黑体"/>
          <w:kern w:val="2"/>
          <w:sz w:val="21"/>
          <w:szCs w:val="22"/>
          <w:lang w:val="en-US" w:eastAsia="zh-CN" w:bidi="ar-SA"/>
        </w:rPr>
      </w:pPr>
    </w:p>
    <w:p>
      <w:pPr>
        <w:pStyle w:val="4"/>
        <w:numPr>
          <w:ilvl w:val="0"/>
          <w:numId w:val="6"/>
        </w:numPr>
        <w:tabs>
          <w:tab w:val="clear" w:pos="2340"/>
        </w:tabs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会员通过登录帐号密码后，可以浏览博客、问答、分享，评论等互动</w:t>
      </w:r>
    </w:p>
    <w:p>
      <w:pPr>
        <w:jc w:val="center"/>
        <w:rPr>
          <w:rFonts w:ascii="Calibri" w:hAnsi="Calibri" w:eastAsia="宋体" w:cs="黑体"/>
          <w:kern w:val="2"/>
          <w:sz w:val="21"/>
          <w:szCs w:val="22"/>
          <w:lang w:val="en-US" w:eastAsia="zh-CN" w:bidi="ar-SA"/>
        </w:rPr>
      </w:pPr>
      <w:r>
        <w:pict>
          <v:shape id="_x0000_i1031" o:spt="75" alt="" type="#_x0000_t75" style="height:402.35pt;width:203.9pt;" filled="f" o:preferrelative="t" stroked="f" coordsize="21600,21600">
            <v:path/>
            <v:fill on="f" focussize="0,0"/>
            <v:stroke on="f"/>
            <v:imagedata r:id="rId14" o:title=""/>
            <o:lock v:ext="edit" aspectratio="t"/>
            <w10:wrap type="none"/>
            <w10:anchorlock/>
          </v:shape>
        </w:pict>
      </w:r>
    </w:p>
    <w:p>
      <w:pPr>
        <w:numPr>
          <w:ilvl w:val="0"/>
          <w:numId w:val="0"/>
        </w:numPr>
        <w:ind w:leftChars="0"/>
        <w:jc w:val="center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登录流程图</w:t>
      </w:r>
    </w:p>
    <w:p>
      <w:pPr>
        <w:rPr>
          <w:rFonts w:ascii="Calibri" w:hAnsi="Calibri" w:eastAsia="宋体" w:cs="黑体"/>
          <w:kern w:val="2"/>
          <w:sz w:val="21"/>
          <w:szCs w:val="22"/>
          <w:lang w:val="en-US" w:eastAsia="zh-CN" w:bidi="ar-SA"/>
        </w:rPr>
      </w:pPr>
    </w:p>
    <w:p>
      <w:pPr>
        <w:rPr>
          <w:rFonts w:ascii="Calibri" w:hAnsi="Calibri" w:eastAsia="宋体" w:cs="黑体"/>
          <w:kern w:val="2"/>
          <w:sz w:val="21"/>
          <w:szCs w:val="22"/>
          <w:lang w:val="en-US" w:eastAsia="zh-CN" w:bidi="ar-SA"/>
        </w:rPr>
      </w:pPr>
    </w:p>
    <w:p>
      <w:pPr>
        <w:rPr>
          <w:rFonts w:ascii="Calibri" w:hAnsi="Calibri" w:eastAsia="宋体" w:cs="黑体"/>
          <w:kern w:val="2"/>
          <w:sz w:val="21"/>
          <w:szCs w:val="22"/>
          <w:lang w:val="en-US" w:eastAsia="zh-CN" w:bidi="ar-SA"/>
        </w:rPr>
      </w:pPr>
    </w:p>
    <w:p>
      <w:pPr>
        <w:rPr>
          <w:rFonts w:ascii="Calibri" w:hAnsi="Calibri" w:eastAsia="宋体" w:cs="黑体"/>
          <w:kern w:val="2"/>
          <w:sz w:val="21"/>
          <w:szCs w:val="22"/>
          <w:lang w:val="en-US" w:eastAsia="zh-CN" w:bidi="ar-SA"/>
        </w:rPr>
      </w:pPr>
    </w:p>
    <w:p>
      <w:pPr>
        <w:rPr>
          <w:rFonts w:ascii="Calibri" w:hAnsi="Calibri" w:eastAsia="宋体" w:cs="黑体"/>
          <w:kern w:val="2"/>
          <w:sz w:val="21"/>
          <w:szCs w:val="22"/>
          <w:lang w:val="en-US" w:eastAsia="zh-CN" w:bidi="ar-SA"/>
        </w:rPr>
      </w:pPr>
    </w:p>
    <w:p>
      <w:pPr>
        <w:rPr>
          <w:rFonts w:ascii="Calibri" w:hAnsi="Calibri" w:eastAsia="宋体" w:cs="黑体"/>
          <w:kern w:val="2"/>
          <w:sz w:val="21"/>
          <w:szCs w:val="22"/>
          <w:lang w:val="en-US" w:eastAsia="zh-CN" w:bidi="ar-SA"/>
        </w:rPr>
      </w:pPr>
    </w:p>
    <w:p>
      <w:pPr>
        <w:rPr>
          <w:rFonts w:ascii="Calibri" w:hAnsi="Calibri" w:eastAsia="宋体" w:cs="黑体"/>
          <w:kern w:val="2"/>
          <w:sz w:val="21"/>
          <w:szCs w:val="22"/>
          <w:lang w:val="en-US" w:eastAsia="zh-CN" w:bidi="ar-SA"/>
        </w:rPr>
      </w:pPr>
    </w:p>
    <w:p>
      <w:pPr>
        <w:rPr>
          <w:rFonts w:ascii="Calibri" w:hAnsi="Calibri" w:eastAsia="宋体" w:cs="黑体"/>
          <w:kern w:val="2"/>
          <w:sz w:val="21"/>
          <w:szCs w:val="22"/>
          <w:lang w:val="en-US" w:eastAsia="zh-CN" w:bidi="ar-SA"/>
        </w:rPr>
      </w:pPr>
    </w:p>
    <w:p>
      <w:pPr>
        <w:rPr>
          <w:rFonts w:ascii="Calibri" w:hAnsi="Calibri" w:eastAsia="宋体" w:cs="黑体"/>
          <w:kern w:val="2"/>
          <w:sz w:val="21"/>
          <w:szCs w:val="22"/>
          <w:lang w:val="en-US" w:eastAsia="zh-CN" w:bidi="ar-SA"/>
        </w:rPr>
      </w:pPr>
    </w:p>
    <w:p>
      <w:pPr>
        <w:rPr>
          <w:rFonts w:hint="eastAsia" w:ascii="Calibri" w:hAnsi="Calibri" w:eastAsia="宋体" w:cs="黑体"/>
          <w:kern w:val="2"/>
          <w:sz w:val="21"/>
          <w:szCs w:val="22"/>
          <w:lang w:val="en-US" w:eastAsia="zh-CN" w:bidi="ar-SA"/>
        </w:rPr>
      </w:pPr>
    </w:p>
    <w:p>
      <w:pPr>
        <w:pStyle w:val="4"/>
        <w:numPr>
          <w:numId w:val="0"/>
        </w:numPr>
        <w:tabs>
          <w:tab w:val="clear" w:pos="2340"/>
        </w:tabs>
        <w:ind w:leftChars="0"/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6"/>
        </w:numPr>
        <w:tabs>
          <w:tab w:val="clear" w:pos="2340"/>
        </w:tabs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浏览内容及评论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会员可以自由的在页面上浏览评论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浏览内容及评论流程图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jc w:val="center"/>
        <w:rPr>
          <w:rFonts w:hint="eastAsia"/>
          <w:sz w:val="24"/>
          <w:szCs w:val="24"/>
          <w:lang w:val="en-US" w:eastAsia="zh-CN"/>
        </w:rPr>
      </w:pPr>
      <w:r>
        <w:pict>
          <v:shape id="_x0000_i1032" o:spt="75" type="#_x0000_t75" style="height:337.45pt;width:415.15pt;" filled="f" stroked="f" coordsize="21600,21600">
            <v:path/>
            <v:fill on="f" focussize="0,0"/>
            <v:stroke on="f"/>
            <v:imagedata r:id="rId15" o:title=""/>
            <o:lock v:ext="edit" aspectratio="t"/>
            <w10:wrap type="none"/>
            <w10:anchorlock/>
          </v:shape>
        </w:pic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pStyle w:val="4"/>
        <w:numPr>
          <w:ilvl w:val="2"/>
          <w:numId w:val="0"/>
        </w:numPr>
        <w:tabs>
          <w:tab w:val="clear" w:pos="2340"/>
        </w:tabs>
        <w:ind w:left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6"/>
        </w:numPr>
        <w:tabs>
          <w:tab w:val="clear" w:pos="2340"/>
        </w:tabs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写文章</w:t>
      </w:r>
    </w:p>
    <w:p>
      <w:pPr>
        <w:rPr>
          <w:rFonts w:hint="eastAsia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用户可以按要求发表博客、问答或者分享</w:t>
      </w:r>
    </w:p>
    <w:p>
      <w:pPr>
        <w:jc w:val="center"/>
        <w:rPr>
          <w:rFonts w:ascii="Calibri" w:hAnsi="Calibri" w:eastAsia="宋体" w:cs="黑体"/>
          <w:kern w:val="2"/>
          <w:sz w:val="21"/>
          <w:szCs w:val="22"/>
          <w:lang w:val="en-US" w:eastAsia="zh-CN" w:bidi="ar-SA"/>
        </w:rPr>
      </w:pPr>
      <w:r>
        <w:pict>
          <v:shape id="_x0000_i1033" o:spt="75" type="#_x0000_t75" style="height:493.85pt;width:326.45pt;" filled="f" stroked="f" coordsize="21600,21600">
            <v:path/>
            <v:fill on="f" focussize="0,0"/>
            <v:stroke on="f"/>
            <v:imagedata r:id="rId16" o:title=""/>
            <o:lock v:ext="edit" aspectratio="t"/>
            <w10:wrap type="none"/>
            <w10:anchorlock/>
          </v:shape>
        </w:pict>
      </w:r>
    </w:p>
    <w:p>
      <w:pPr>
        <w:rPr>
          <w:rFonts w:ascii="Calibri" w:hAnsi="Calibri" w:eastAsia="宋体" w:cs="黑体"/>
          <w:kern w:val="2"/>
          <w:sz w:val="21"/>
          <w:szCs w:val="22"/>
          <w:lang w:val="en-US" w:eastAsia="zh-CN" w:bidi="ar-SA"/>
        </w:rPr>
      </w:pPr>
    </w:p>
    <w:p>
      <w:pPr>
        <w:numPr>
          <w:ilvl w:val="0"/>
          <w:numId w:val="0"/>
        </w:numPr>
        <w:ind w:leftChars="0"/>
        <w:jc w:val="center"/>
        <w:rPr>
          <w:sz w:val="24"/>
          <w:szCs w:val="24"/>
        </w:rPr>
      </w:pPr>
      <w:r>
        <w:rPr>
          <w:rFonts w:hint="eastAsia"/>
          <w:sz w:val="24"/>
          <w:szCs w:val="24"/>
          <w:lang w:eastAsia="zh-CN"/>
        </w:rPr>
        <w:t>写文章</w:t>
      </w:r>
      <w:r>
        <w:rPr>
          <w:sz w:val="24"/>
          <w:szCs w:val="24"/>
        </w:rPr>
        <w:t xml:space="preserve">执行程序流程图 </w:t>
      </w:r>
    </w:p>
    <w:p>
      <w:pPr>
        <w:numPr>
          <w:ilvl w:val="0"/>
          <w:numId w:val="0"/>
        </w:numPr>
        <w:ind w:leftChars="0"/>
        <w:jc w:val="center"/>
        <w:rPr>
          <w:sz w:val="24"/>
          <w:szCs w:val="24"/>
        </w:rPr>
      </w:pPr>
    </w:p>
    <w:p>
      <w:pPr>
        <w:numPr>
          <w:ilvl w:val="0"/>
          <w:numId w:val="0"/>
        </w:numPr>
        <w:ind w:leftChars="0"/>
        <w:jc w:val="center"/>
        <w:rPr>
          <w:sz w:val="24"/>
          <w:szCs w:val="24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 w:ascii="Calibri" w:hAnsi="Calibri" w:eastAsia="宋体" w:cs="黑体"/>
          <w:kern w:val="2"/>
          <w:sz w:val="21"/>
          <w:szCs w:val="22"/>
          <w:lang w:val="en-US" w:eastAsia="zh-CN" w:bidi="ar-SA"/>
        </w:rPr>
      </w:pPr>
    </w:p>
    <w:p>
      <w:pPr>
        <w:pStyle w:val="4"/>
        <w:numPr>
          <w:ilvl w:val="0"/>
          <w:numId w:val="6"/>
        </w:numPr>
        <w:tabs>
          <w:tab w:val="clear" w:pos="2340"/>
        </w:tabs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编辑资料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个人资料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包括昵称修改、个性签名修改 、头像修改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6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账户安全  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修改密码 </w:t>
      </w:r>
    </w:p>
    <w:p>
      <w:pPr>
        <w:numPr>
          <w:ilvl w:val="0"/>
          <w:numId w:val="0"/>
        </w:numPr>
        <w:ind w:leftChars="0"/>
        <w:jc w:val="center"/>
        <w:rPr>
          <w:rFonts w:hint="eastAsia"/>
          <w:sz w:val="24"/>
          <w:szCs w:val="24"/>
          <w:lang w:val="en-US" w:eastAsia="zh-CN"/>
        </w:rPr>
      </w:pPr>
      <w:r>
        <w:pict>
          <v:shape id="_x0000_i1034" o:spt="75" alt="" type="#_x0000_t75" style="height:381.8pt;width:415.25pt;" filled="f" o:preferrelative="t" stroked="f" coordsize="21600,21600">
            <v:path/>
            <v:fill on="f" focussize="0,0"/>
            <v:stroke on="f"/>
            <v:imagedata r:id="rId17" o:title=""/>
            <o:lock v:ext="edit" aspectratio="t"/>
            <w10:wrap type="none"/>
            <w10:anchorlock/>
          </v:shape>
        </w:pic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ascii="Calibri" w:hAnsi="Calibri" w:eastAsia="宋体" w:cs="黑体"/>
          <w:kern w:val="2"/>
          <w:sz w:val="21"/>
          <w:szCs w:val="22"/>
          <w:lang w:val="en-US" w:eastAsia="zh-CN" w:bidi="ar-SA"/>
        </w:rPr>
      </w:pPr>
    </w:p>
    <w:p>
      <w:pPr>
        <w:numPr>
          <w:ilvl w:val="0"/>
          <w:numId w:val="0"/>
        </w:numPr>
        <w:ind w:leftChars="0"/>
        <w:jc w:val="center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编辑资料流程图</w:t>
      </w:r>
    </w:p>
    <w:p>
      <w:pPr>
        <w:rPr>
          <w:rFonts w:ascii="Calibri" w:hAnsi="Calibri" w:eastAsia="宋体" w:cs="黑体"/>
          <w:kern w:val="2"/>
          <w:sz w:val="21"/>
          <w:szCs w:val="22"/>
          <w:lang w:val="en-US" w:eastAsia="zh-CN" w:bidi="ar-SA"/>
        </w:rPr>
      </w:pPr>
    </w:p>
    <w:p>
      <w:pPr>
        <w:rPr>
          <w:rFonts w:ascii="Calibri" w:hAnsi="Calibri" w:eastAsia="宋体" w:cs="黑体"/>
          <w:kern w:val="2"/>
          <w:sz w:val="21"/>
          <w:szCs w:val="22"/>
          <w:lang w:val="en-US" w:eastAsia="zh-CN" w:bidi="ar-SA"/>
        </w:rPr>
      </w:pPr>
    </w:p>
    <w:p>
      <w:pPr>
        <w:rPr>
          <w:rFonts w:ascii="Calibri" w:hAnsi="Calibri" w:eastAsia="宋体" w:cs="黑体"/>
          <w:kern w:val="2"/>
          <w:sz w:val="21"/>
          <w:szCs w:val="22"/>
          <w:lang w:val="en-US" w:eastAsia="zh-CN" w:bidi="ar-SA"/>
        </w:rPr>
      </w:pPr>
    </w:p>
    <w:p>
      <w:pPr>
        <w:rPr>
          <w:rFonts w:hint="eastAsia" w:ascii="Calibri" w:hAnsi="Calibri" w:eastAsia="宋体" w:cs="黑体"/>
          <w:kern w:val="2"/>
          <w:sz w:val="21"/>
          <w:szCs w:val="22"/>
          <w:lang w:val="en-US" w:eastAsia="zh-CN" w:bidi="ar-SA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 Black">
    <w:panose1 w:val="020B0A04020102020204"/>
    <w:charset w:val="00"/>
    <w:family w:val="auto"/>
    <w:pitch w:val="default"/>
    <w:sig w:usb0="00000287" w:usb1="00000000" w:usb2="00000000" w:usb3="00000000" w:csb0="2000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7"/>
    <w:multiLevelType w:val="singleLevel"/>
    <w:tmpl w:val="00000007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</w:abstractNum>
  <w:abstractNum w:abstractNumId="1">
    <w:nsid w:val="00000008"/>
    <w:multiLevelType w:val="singleLevel"/>
    <w:tmpl w:val="00000008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</w:abstractNum>
  <w:abstractNum w:abstractNumId="2">
    <w:nsid w:val="00000009"/>
    <w:multiLevelType w:val="singleLevel"/>
    <w:tmpl w:val="00000009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0000000A"/>
    <w:multiLevelType w:val="multilevel"/>
    <w:tmpl w:val="0000000A"/>
    <w:lvl w:ilvl="0" w:tentative="0">
      <w:start w:val="1"/>
      <w:numFmt w:val="decimal"/>
      <w:pStyle w:val="2"/>
      <w:lvlText w:val="%1"/>
      <w:lvlJc w:val="left"/>
      <w:pPr>
        <w:tabs>
          <w:tab w:val="left" w:pos="432"/>
        </w:tabs>
        <w:ind w:left="432" w:hanging="432"/>
      </w:pPr>
      <w:rPr>
        <w:i w:val="0"/>
      </w:rPr>
    </w:lvl>
    <w:lvl w:ilvl="1" w:tentative="0">
      <w:start w:val="1"/>
      <w:numFmt w:val="decimal"/>
      <w:pStyle w:val="3"/>
      <w:lvlText w:val="%1.%2"/>
      <w:lvlJc w:val="left"/>
      <w:pPr>
        <w:tabs>
          <w:tab w:val="left" w:pos="576"/>
        </w:tabs>
        <w:ind w:left="576" w:hanging="576"/>
      </w:pPr>
    </w:lvl>
    <w:lvl w:ilvl="2" w:tentative="0">
      <w:start w:val="1"/>
      <w:numFmt w:val="decimal"/>
      <w:pStyle w:val="4"/>
      <w:lvlText w:val="%1.%2.%3"/>
      <w:lvlJc w:val="left"/>
      <w:pPr>
        <w:tabs>
          <w:tab w:val="left" w:pos="2340"/>
        </w:tabs>
        <w:ind w:left="2340" w:hanging="720"/>
      </w:pPr>
    </w:lvl>
    <w:lvl w:ilvl="3" w:tentative="0">
      <w:start w:val="1"/>
      <w:numFmt w:val="decimal"/>
      <w:pStyle w:val="5"/>
      <w:lvlText w:val="%1.%2.%3.%4"/>
      <w:lvlJc w:val="left"/>
      <w:pPr>
        <w:tabs>
          <w:tab w:val="left" w:pos="864"/>
        </w:tabs>
        <w:ind w:left="864" w:hanging="864"/>
      </w:pPr>
    </w:lvl>
    <w:lvl w:ilvl="4" w:tentative="0">
      <w:start w:val="1"/>
      <w:numFmt w:val="decimal"/>
      <w:pStyle w:val="6"/>
      <w:lvlText w:val="%1.%2.%3.%4.%5"/>
      <w:lvlJc w:val="left"/>
      <w:pPr>
        <w:tabs>
          <w:tab w:val="left" w:pos="1008"/>
        </w:tabs>
        <w:ind w:left="1008" w:hanging="1008"/>
      </w:pPr>
    </w:lvl>
    <w:lvl w:ilvl="5" w:tentative="0">
      <w:start w:val="1"/>
      <w:numFmt w:val="decimal"/>
      <w:pStyle w:val="7"/>
      <w:lvlText w:val="%1.%2.%3.%4.%5.%6"/>
      <w:lvlJc w:val="left"/>
      <w:pPr>
        <w:tabs>
          <w:tab w:val="left" w:pos="1152"/>
        </w:tabs>
        <w:ind w:left="1152" w:hanging="1152"/>
      </w:pPr>
    </w:lvl>
    <w:lvl w:ilvl="6" w:tentative="0">
      <w:start w:val="1"/>
      <w:numFmt w:val="decimal"/>
      <w:pStyle w:val="8"/>
      <w:lvlText w:val="%1.%2.%3.%4.%5.%6.%7"/>
      <w:lvlJc w:val="left"/>
      <w:pPr>
        <w:tabs>
          <w:tab w:val="left" w:pos="1296"/>
        </w:tabs>
        <w:ind w:left="1296" w:hanging="1296"/>
      </w:pPr>
    </w:lvl>
    <w:lvl w:ilvl="7" w:tentative="0">
      <w:start w:val="1"/>
      <w:numFmt w:val="decimal"/>
      <w:pStyle w:val="9"/>
      <w:lvlText w:val="%1.%2.%3.%4.%5.%6.%7.%8"/>
      <w:lvlJc w:val="left"/>
      <w:pPr>
        <w:tabs>
          <w:tab w:val="left" w:pos="1440"/>
        </w:tabs>
        <w:ind w:left="1440" w:hanging="1440"/>
      </w:pPr>
    </w:lvl>
    <w:lvl w:ilvl="8" w:tentative="0">
      <w:start w:val="1"/>
      <w:numFmt w:val="decimal"/>
      <w:pStyle w:val="10"/>
      <w:lvlText w:val="%1.%2.%3.%4.%5.%6.%7.%8.%9"/>
      <w:lvlJc w:val="left"/>
      <w:pPr>
        <w:tabs>
          <w:tab w:val="left" w:pos="1584"/>
        </w:tabs>
        <w:ind w:left="1584" w:hanging="1584"/>
      </w:pPr>
    </w:lvl>
  </w:abstractNum>
  <w:abstractNum w:abstractNumId="4">
    <w:nsid w:val="0000000C"/>
    <w:multiLevelType w:val="singleLevel"/>
    <w:tmpl w:val="0000000C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5">
    <w:nsid w:val="0000000D"/>
    <w:multiLevelType w:val="singleLevel"/>
    <w:tmpl w:val="0000000D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5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00000"/>
    <w:rsid w:val="07851D09"/>
    <w:rsid w:val="192B35DB"/>
    <w:rsid w:val="1E2D643A"/>
    <w:rsid w:val="3408136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黑体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7"/>
    <w:qFormat/>
    <w:uiPriority w:val="0"/>
    <w:pPr>
      <w:keepNext/>
      <w:keepLines/>
      <w:pageBreakBefore/>
      <w:numPr>
        <w:ilvl w:val="0"/>
        <w:numId w:val="1"/>
      </w:numPr>
      <w:spacing w:before="360" w:after="360" w:line="360" w:lineRule="auto"/>
      <w:jc w:val="left"/>
      <w:outlineLvl w:val="0"/>
    </w:pPr>
    <w:rPr>
      <w:rFonts w:ascii="Arial" w:hAnsi="Arial" w:eastAsia="黑体" w:cs="Times New Roman"/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8"/>
    <w:qFormat/>
    <w:uiPriority w:val="0"/>
    <w:pPr>
      <w:keepNext/>
      <w:keepLines/>
      <w:numPr>
        <w:ilvl w:val="1"/>
        <w:numId w:val="1"/>
      </w:numPr>
      <w:tabs>
        <w:tab w:val="left" w:pos="432"/>
      </w:tabs>
      <w:spacing w:before="240" w:after="240" w:line="360" w:lineRule="auto"/>
      <w:jc w:val="left"/>
      <w:outlineLvl w:val="1"/>
    </w:pPr>
    <w:rPr>
      <w:rFonts w:ascii="Arial" w:hAnsi="Arial" w:eastAsia="黑体" w:cs="Times New Roman"/>
      <w:b/>
      <w:bCs/>
      <w:sz w:val="32"/>
      <w:szCs w:val="32"/>
    </w:rPr>
  </w:style>
  <w:style w:type="paragraph" w:styleId="4">
    <w:name w:val="heading 3"/>
    <w:basedOn w:val="1"/>
    <w:next w:val="1"/>
    <w:link w:val="19"/>
    <w:qFormat/>
    <w:uiPriority w:val="0"/>
    <w:pPr>
      <w:keepNext/>
      <w:keepLines/>
      <w:numPr>
        <w:ilvl w:val="2"/>
        <w:numId w:val="1"/>
      </w:numPr>
      <w:tabs>
        <w:tab w:val="left" w:pos="432"/>
      </w:tabs>
      <w:spacing w:before="240" w:after="240" w:line="360" w:lineRule="auto"/>
      <w:jc w:val="left"/>
      <w:outlineLvl w:val="2"/>
    </w:pPr>
    <w:rPr>
      <w:rFonts w:ascii="Arial" w:hAnsi="Arial" w:eastAsia="黑体" w:cs="Times New Roman"/>
      <w:b/>
      <w:bCs/>
      <w:sz w:val="28"/>
      <w:szCs w:val="32"/>
    </w:rPr>
  </w:style>
  <w:style w:type="paragraph" w:styleId="5">
    <w:name w:val="heading 4"/>
    <w:basedOn w:val="1"/>
    <w:next w:val="1"/>
    <w:link w:val="20"/>
    <w:qFormat/>
    <w:uiPriority w:val="0"/>
    <w:pPr>
      <w:keepNext/>
      <w:keepLines/>
      <w:numPr>
        <w:ilvl w:val="3"/>
        <w:numId w:val="1"/>
      </w:numPr>
      <w:tabs>
        <w:tab w:val="left" w:pos="432"/>
      </w:tabs>
      <w:spacing w:before="120" w:after="120" w:line="360" w:lineRule="auto"/>
      <w:jc w:val="left"/>
      <w:outlineLvl w:val="3"/>
    </w:pPr>
    <w:rPr>
      <w:rFonts w:ascii="Arial" w:hAnsi="Arial" w:eastAsia="黑体" w:cs="Times New Roman"/>
      <w:b/>
      <w:bCs/>
      <w:szCs w:val="28"/>
    </w:rPr>
  </w:style>
  <w:style w:type="paragraph" w:styleId="6">
    <w:name w:val="heading 5"/>
    <w:basedOn w:val="1"/>
    <w:next w:val="1"/>
    <w:link w:val="21"/>
    <w:qFormat/>
    <w:uiPriority w:val="0"/>
    <w:pPr>
      <w:keepNext/>
      <w:keepLines/>
      <w:numPr>
        <w:ilvl w:val="4"/>
        <w:numId w:val="1"/>
      </w:numPr>
      <w:tabs>
        <w:tab w:val="left" w:pos="432"/>
      </w:tabs>
      <w:spacing w:before="120" w:after="120" w:line="360" w:lineRule="auto"/>
      <w:jc w:val="left"/>
      <w:outlineLvl w:val="4"/>
    </w:pPr>
    <w:rPr>
      <w:rFonts w:ascii="Arial" w:hAnsi="Arial" w:eastAsia="黑体" w:cs="Times New Roman"/>
      <w:b/>
      <w:bCs/>
      <w:szCs w:val="28"/>
    </w:rPr>
  </w:style>
  <w:style w:type="paragraph" w:styleId="7">
    <w:name w:val="heading 6"/>
    <w:basedOn w:val="1"/>
    <w:next w:val="1"/>
    <w:link w:val="22"/>
    <w:qFormat/>
    <w:uiPriority w:val="0"/>
    <w:pPr>
      <w:keepNext/>
      <w:keepLines/>
      <w:numPr>
        <w:ilvl w:val="5"/>
        <w:numId w:val="1"/>
      </w:numPr>
      <w:tabs>
        <w:tab w:val="left" w:pos="432"/>
      </w:tabs>
      <w:spacing w:before="120" w:after="120" w:line="360" w:lineRule="auto"/>
      <w:jc w:val="left"/>
      <w:outlineLvl w:val="5"/>
    </w:pPr>
    <w:rPr>
      <w:rFonts w:ascii="Arial" w:hAnsi="Arial" w:eastAsia="黑体" w:cs="Times New Roman"/>
      <w:b/>
      <w:bCs/>
      <w:szCs w:val="24"/>
    </w:rPr>
  </w:style>
  <w:style w:type="paragraph" w:styleId="8">
    <w:name w:val="heading 7"/>
    <w:basedOn w:val="1"/>
    <w:next w:val="1"/>
    <w:link w:val="23"/>
    <w:qFormat/>
    <w:uiPriority w:val="0"/>
    <w:pPr>
      <w:keepNext/>
      <w:keepLines/>
      <w:numPr>
        <w:ilvl w:val="6"/>
        <w:numId w:val="1"/>
      </w:numPr>
      <w:tabs>
        <w:tab w:val="left" w:pos="432"/>
      </w:tabs>
      <w:spacing w:before="120" w:after="120" w:line="360" w:lineRule="auto"/>
      <w:outlineLvl w:val="6"/>
    </w:pPr>
    <w:rPr>
      <w:rFonts w:ascii="Arial" w:hAnsi="Arial" w:eastAsia="黑体" w:cs="Times New Roman"/>
      <w:b/>
      <w:bCs/>
      <w:szCs w:val="24"/>
    </w:rPr>
  </w:style>
  <w:style w:type="paragraph" w:styleId="9">
    <w:name w:val="heading 8"/>
    <w:basedOn w:val="1"/>
    <w:next w:val="1"/>
    <w:link w:val="24"/>
    <w:qFormat/>
    <w:uiPriority w:val="0"/>
    <w:pPr>
      <w:keepNext/>
      <w:keepLines/>
      <w:numPr>
        <w:ilvl w:val="7"/>
        <w:numId w:val="1"/>
      </w:numPr>
      <w:tabs>
        <w:tab w:val="left" w:pos="432"/>
      </w:tabs>
      <w:spacing w:before="120" w:after="120" w:line="360" w:lineRule="auto"/>
      <w:jc w:val="left"/>
      <w:outlineLvl w:val="7"/>
    </w:pPr>
    <w:rPr>
      <w:rFonts w:ascii="Arial" w:hAnsi="Arial" w:eastAsia="黑体" w:cs="Times New Roman"/>
      <w:b/>
      <w:szCs w:val="24"/>
    </w:rPr>
  </w:style>
  <w:style w:type="paragraph" w:styleId="10">
    <w:name w:val="heading 9"/>
    <w:basedOn w:val="1"/>
    <w:next w:val="1"/>
    <w:link w:val="25"/>
    <w:qFormat/>
    <w:uiPriority w:val="0"/>
    <w:pPr>
      <w:keepNext/>
      <w:keepLines/>
      <w:numPr>
        <w:ilvl w:val="8"/>
        <w:numId w:val="1"/>
      </w:numPr>
      <w:tabs>
        <w:tab w:val="left" w:pos="432"/>
      </w:tabs>
      <w:spacing w:before="120" w:after="120" w:line="360" w:lineRule="auto"/>
      <w:outlineLvl w:val="8"/>
    </w:pPr>
    <w:rPr>
      <w:rFonts w:ascii="Arial" w:hAnsi="Arial" w:eastAsia="黑体" w:cs="Times New Roman"/>
      <w:b/>
      <w:szCs w:val="21"/>
    </w:rPr>
  </w:style>
  <w:style w:type="character" w:default="1" w:styleId="15">
    <w:name w:val="Default Paragraph Font"/>
    <w:qFormat/>
    <w:uiPriority w:val="0"/>
  </w:style>
  <w:style w:type="table" w:default="1" w:styleId="1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footer"/>
    <w:basedOn w:val="1"/>
    <w:link w:val="26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2">
    <w:name w:val="header"/>
    <w:basedOn w:val="1"/>
    <w:link w:val="27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3">
    <w:name w:val="toc 1"/>
    <w:basedOn w:val="1"/>
    <w:next w:val="1"/>
    <w:uiPriority w:val="0"/>
    <w:pPr>
      <w:widowControl/>
      <w:jc w:val="left"/>
    </w:pPr>
    <w:rPr>
      <w:rFonts w:ascii="Times New Roman" w:hAnsi="Times New Roman" w:eastAsia="宋体" w:cs="Times New Roman"/>
      <w:kern w:val="0"/>
      <w:sz w:val="20"/>
      <w:szCs w:val="24"/>
      <w:lang w:eastAsia="en-US"/>
    </w:rPr>
  </w:style>
  <w:style w:type="paragraph" w:styleId="14">
    <w:name w:val="Subtitle"/>
    <w:basedOn w:val="1"/>
    <w:link w:val="28"/>
    <w:uiPriority w:val="0"/>
    <w:pPr>
      <w:spacing w:line="300" w:lineRule="auto"/>
      <w:ind w:firstLine="200" w:firstLineChars="200"/>
      <w:jc w:val="center"/>
    </w:pPr>
    <w:rPr>
      <w:rFonts w:ascii="Arial" w:hAnsi="Arial" w:eastAsia="黑体" w:cs="Times New Roman"/>
      <w:b/>
      <w:sz w:val="30"/>
      <w:szCs w:val="24"/>
    </w:rPr>
  </w:style>
  <w:style w:type="character" w:customStyle="1" w:styleId="17">
    <w:name w:val="标题 1 Char"/>
    <w:basedOn w:val="15"/>
    <w:link w:val="2"/>
    <w:semiHidden/>
    <w:uiPriority w:val="0"/>
    <w:rPr>
      <w:rFonts w:ascii="Arial" w:hAnsi="Arial" w:eastAsia="黑体" w:cs="Times New Roman"/>
      <w:b/>
      <w:bCs/>
      <w:kern w:val="44"/>
      <w:sz w:val="44"/>
      <w:szCs w:val="44"/>
    </w:rPr>
  </w:style>
  <w:style w:type="character" w:customStyle="1" w:styleId="18">
    <w:name w:val="标题 2 Char"/>
    <w:basedOn w:val="15"/>
    <w:link w:val="3"/>
    <w:semiHidden/>
    <w:uiPriority w:val="0"/>
    <w:rPr>
      <w:rFonts w:ascii="Arial" w:hAnsi="Arial" w:eastAsia="黑体" w:cs="Times New Roman"/>
      <w:b/>
      <w:bCs/>
      <w:sz w:val="32"/>
      <w:szCs w:val="32"/>
    </w:rPr>
  </w:style>
  <w:style w:type="character" w:customStyle="1" w:styleId="19">
    <w:name w:val="标题 3 Char"/>
    <w:basedOn w:val="15"/>
    <w:link w:val="4"/>
    <w:semiHidden/>
    <w:uiPriority w:val="0"/>
    <w:rPr>
      <w:rFonts w:ascii="Arial" w:hAnsi="Arial" w:eastAsia="黑体" w:cs="Times New Roman"/>
      <w:b/>
      <w:bCs/>
      <w:sz w:val="28"/>
      <w:szCs w:val="32"/>
    </w:rPr>
  </w:style>
  <w:style w:type="character" w:customStyle="1" w:styleId="20">
    <w:name w:val="标题 4 Char"/>
    <w:basedOn w:val="15"/>
    <w:link w:val="5"/>
    <w:semiHidden/>
    <w:uiPriority w:val="0"/>
    <w:rPr>
      <w:rFonts w:ascii="Arial" w:hAnsi="Arial" w:eastAsia="黑体" w:cs="Times New Roman"/>
      <w:b/>
      <w:bCs/>
      <w:szCs w:val="28"/>
    </w:rPr>
  </w:style>
  <w:style w:type="character" w:customStyle="1" w:styleId="21">
    <w:name w:val="标题 5 Char"/>
    <w:basedOn w:val="15"/>
    <w:link w:val="6"/>
    <w:semiHidden/>
    <w:qFormat/>
    <w:uiPriority w:val="0"/>
    <w:rPr>
      <w:rFonts w:ascii="Arial" w:hAnsi="Arial" w:eastAsia="黑体" w:cs="Times New Roman"/>
      <w:b/>
      <w:bCs/>
      <w:szCs w:val="28"/>
    </w:rPr>
  </w:style>
  <w:style w:type="character" w:customStyle="1" w:styleId="22">
    <w:name w:val="标题 6 Char"/>
    <w:basedOn w:val="15"/>
    <w:link w:val="7"/>
    <w:semiHidden/>
    <w:uiPriority w:val="0"/>
    <w:rPr>
      <w:rFonts w:ascii="Arial" w:hAnsi="Arial" w:eastAsia="黑体" w:cs="Times New Roman"/>
      <w:b/>
      <w:bCs/>
      <w:szCs w:val="24"/>
    </w:rPr>
  </w:style>
  <w:style w:type="character" w:customStyle="1" w:styleId="23">
    <w:name w:val="标题 7 Char"/>
    <w:basedOn w:val="15"/>
    <w:link w:val="8"/>
    <w:semiHidden/>
    <w:qFormat/>
    <w:uiPriority w:val="0"/>
    <w:rPr>
      <w:rFonts w:ascii="Arial" w:hAnsi="Arial" w:eastAsia="黑体" w:cs="Times New Roman"/>
      <w:b/>
      <w:bCs/>
      <w:szCs w:val="24"/>
    </w:rPr>
  </w:style>
  <w:style w:type="character" w:customStyle="1" w:styleId="24">
    <w:name w:val="标题 8 Char"/>
    <w:basedOn w:val="15"/>
    <w:link w:val="9"/>
    <w:semiHidden/>
    <w:uiPriority w:val="0"/>
    <w:rPr>
      <w:rFonts w:ascii="Arial" w:hAnsi="Arial" w:eastAsia="黑体" w:cs="Times New Roman"/>
      <w:b/>
      <w:szCs w:val="24"/>
    </w:rPr>
  </w:style>
  <w:style w:type="character" w:customStyle="1" w:styleId="25">
    <w:name w:val="标题 9 Char"/>
    <w:basedOn w:val="15"/>
    <w:link w:val="10"/>
    <w:semiHidden/>
    <w:qFormat/>
    <w:uiPriority w:val="0"/>
    <w:rPr>
      <w:rFonts w:ascii="Arial" w:hAnsi="Arial" w:eastAsia="黑体" w:cs="Times New Roman"/>
      <w:b/>
      <w:szCs w:val="21"/>
    </w:rPr>
  </w:style>
  <w:style w:type="character" w:customStyle="1" w:styleId="26">
    <w:name w:val="页脚 Char"/>
    <w:basedOn w:val="15"/>
    <w:link w:val="11"/>
    <w:semiHidden/>
    <w:uiPriority w:val="0"/>
    <w:rPr>
      <w:sz w:val="18"/>
      <w:szCs w:val="18"/>
    </w:rPr>
  </w:style>
  <w:style w:type="character" w:customStyle="1" w:styleId="27">
    <w:name w:val="页眉 Char"/>
    <w:basedOn w:val="15"/>
    <w:link w:val="12"/>
    <w:semiHidden/>
    <w:uiPriority w:val="0"/>
    <w:rPr>
      <w:sz w:val="18"/>
      <w:szCs w:val="18"/>
    </w:rPr>
  </w:style>
  <w:style w:type="character" w:customStyle="1" w:styleId="28">
    <w:name w:val="副标题 Char"/>
    <w:basedOn w:val="15"/>
    <w:link w:val="14"/>
    <w:semiHidden/>
    <w:qFormat/>
    <w:uiPriority w:val="0"/>
    <w:rPr>
      <w:rFonts w:ascii="Arial" w:hAnsi="Arial" w:eastAsia="黑体" w:cs="Times New Roman"/>
      <w:b/>
      <w:sz w:val="30"/>
      <w:szCs w:val="24"/>
    </w:rPr>
  </w:style>
  <w:style w:type="paragraph" w:customStyle="1" w:styleId="29">
    <w:name w:val="批注框文本 Char Char"/>
    <w:basedOn w:val="1"/>
    <w:link w:val="31"/>
    <w:uiPriority w:val="0"/>
    <w:rPr>
      <w:sz w:val="18"/>
      <w:szCs w:val="18"/>
    </w:rPr>
  </w:style>
  <w:style w:type="paragraph" w:customStyle="1" w:styleId="30">
    <w:name w:val="主标题"/>
    <w:basedOn w:val="1"/>
    <w:qFormat/>
    <w:uiPriority w:val="0"/>
    <w:pPr>
      <w:spacing w:line="300" w:lineRule="auto"/>
      <w:ind w:firstLine="200" w:firstLineChars="200"/>
      <w:jc w:val="center"/>
    </w:pPr>
    <w:rPr>
      <w:rFonts w:ascii="Arial Black" w:hAnsi="Arial Black" w:eastAsia="黑体" w:cs="Times New Roman"/>
      <w:b/>
      <w:sz w:val="48"/>
      <w:szCs w:val="24"/>
    </w:rPr>
  </w:style>
  <w:style w:type="character" w:customStyle="1" w:styleId="31">
    <w:name w:val="批注框文本 Char Char Char Char"/>
    <w:basedOn w:val="15"/>
    <w:link w:val="29"/>
    <w:semiHidden/>
    <w:uiPriority w:val="0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88</Words>
  <Characters>502</Characters>
  <Lines>4</Lines>
  <Paragraphs>1</Paragraphs>
  <TotalTime>6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2013-08-31T10:57:00Z</dcterms:created>
  <dc:creator>etc</dc:creator>
  <cp:lastModifiedBy>波兰来客。</cp:lastModifiedBy>
  <dcterms:modified xsi:type="dcterms:W3CDTF">2018-05-27T14:04:55Z</dcterms:modified>
  <dc:title>Administrator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